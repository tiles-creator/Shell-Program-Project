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9069" w14:textId="51A0864B" w:rsidR="00494269" w:rsidRDefault="00494269" w:rsidP="00494269">
      <w:pPr>
        <w:spacing w:line="240" w:lineRule="auto"/>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COSC 4302 Operating Systems</w:t>
      </w:r>
    </w:p>
    <w:p w14:paraId="164CBF2B" w14:textId="66862D51" w:rsidR="00494269" w:rsidRPr="00115302" w:rsidRDefault="00494269" w:rsidP="00494269">
      <w:pPr>
        <w:spacing w:line="240" w:lineRule="auto"/>
        <w:jc w:val="center"/>
        <w:rPr>
          <w:rFonts w:ascii="Times New Roman" w:eastAsia="Times New Roman" w:hAnsi="Times New Roman" w:cs="Times New Roman"/>
          <w:b/>
          <w:bCs/>
          <w:sz w:val="44"/>
          <w:szCs w:val="44"/>
        </w:rPr>
      </w:pPr>
      <w:r w:rsidRPr="00115302">
        <w:rPr>
          <w:rFonts w:ascii="Times New Roman" w:eastAsia="Times New Roman" w:hAnsi="Times New Roman" w:cs="Times New Roman"/>
          <w:b/>
          <w:bCs/>
          <w:sz w:val="44"/>
          <w:szCs w:val="44"/>
        </w:rPr>
        <w:t>Instructor: Dr. Bo Sun</w:t>
      </w:r>
    </w:p>
    <w:p w14:paraId="309CF5D0" w14:textId="13E9D8B1" w:rsidR="00494269" w:rsidRPr="00115302" w:rsidRDefault="00115302" w:rsidP="00494269">
      <w:pPr>
        <w:spacing w:line="240" w:lineRule="auto"/>
        <w:jc w:val="center"/>
        <w:rPr>
          <w:rFonts w:ascii="Times New Roman" w:eastAsia="Times New Roman" w:hAnsi="Times New Roman" w:cs="Times New Roman"/>
          <w:b/>
          <w:bCs/>
          <w:sz w:val="44"/>
          <w:szCs w:val="44"/>
        </w:rPr>
      </w:pPr>
      <w:r w:rsidRPr="00115302">
        <w:rPr>
          <w:rFonts w:ascii="Times New Roman" w:eastAsia="Times New Roman" w:hAnsi="Times New Roman" w:cs="Times New Roman"/>
          <w:b/>
          <w:bCs/>
          <w:sz w:val="44"/>
          <w:szCs w:val="44"/>
        </w:rPr>
        <w:t xml:space="preserve">Grader: </w:t>
      </w:r>
      <w:r w:rsidRPr="00115302">
        <w:rPr>
          <w:rStyle w:val="table-data-cell-value"/>
          <w:rFonts w:ascii="Times New Roman" w:hAnsi="Times New Roman" w:cs="Times New Roman"/>
          <w:b/>
          <w:bCs/>
          <w:sz w:val="44"/>
          <w:szCs w:val="44"/>
        </w:rPr>
        <w:t xml:space="preserve">Sridhar Balaji </w:t>
      </w:r>
      <w:proofErr w:type="spellStart"/>
      <w:r w:rsidRPr="00115302">
        <w:rPr>
          <w:rStyle w:val="table-data-cell-value"/>
          <w:rFonts w:ascii="Times New Roman" w:hAnsi="Times New Roman" w:cs="Times New Roman"/>
          <w:b/>
          <w:bCs/>
          <w:sz w:val="44"/>
          <w:szCs w:val="44"/>
        </w:rPr>
        <w:t>Gurusubburajan</w:t>
      </w:r>
      <w:proofErr w:type="spellEnd"/>
    </w:p>
    <w:p w14:paraId="57324EE7" w14:textId="7593B591" w:rsidR="00494269" w:rsidRDefault="00494269" w:rsidP="00494269">
      <w:pPr>
        <w:spacing w:line="240" w:lineRule="auto"/>
        <w:jc w:val="center"/>
        <w:rPr>
          <w:rFonts w:ascii="Times New Roman" w:eastAsia="Times New Roman" w:hAnsi="Times New Roman" w:cs="Times New Roman"/>
          <w:b/>
          <w:bCs/>
          <w:sz w:val="48"/>
          <w:szCs w:val="48"/>
        </w:rPr>
      </w:pPr>
    </w:p>
    <w:p w14:paraId="3EA96C5E" w14:textId="0435FE3E" w:rsidR="00115302" w:rsidRDefault="00115302" w:rsidP="00494269">
      <w:pPr>
        <w:spacing w:line="240" w:lineRule="auto"/>
        <w:jc w:val="center"/>
        <w:rPr>
          <w:rFonts w:ascii="Times New Roman" w:eastAsia="Times New Roman" w:hAnsi="Times New Roman" w:cs="Times New Roman"/>
          <w:b/>
          <w:bCs/>
          <w:sz w:val="48"/>
          <w:szCs w:val="48"/>
        </w:rPr>
      </w:pPr>
    </w:p>
    <w:p w14:paraId="2667334B" w14:textId="77777777" w:rsidR="00650FC4" w:rsidRDefault="00650FC4" w:rsidP="00494269">
      <w:pPr>
        <w:spacing w:line="240" w:lineRule="auto"/>
        <w:jc w:val="center"/>
        <w:rPr>
          <w:rFonts w:ascii="Times New Roman" w:eastAsia="Times New Roman" w:hAnsi="Times New Roman" w:cs="Times New Roman"/>
          <w:b/>
          <w:bCs/>
          <w:sz w:val="48"/>
          <w:szCs w:val="48"/>
        </w:rPr>
      </w:pPr>
    </w:p>
    <w:p w14:paraId="16BD97A1" w14:textId="108EF3F9" w:rsidR="00494269" w:rsidRPr="00494269" w:rsidRDefault="00494269" w:rsidP="00494269">
      <w:pPr>
        <w:spacing w:line="240" w:lineRule="auto"/>
        <w:jc w:val="center"/>
        <w:rPr>
          <w:rFonts w:ascii="Times New Roman" w:eastAsia="Times New Roman" w:hAnsi="Times New Roman" w:cs="Times New Roman"/>
          <w:sz w:val="72"/>
          <w:szCs w:val="72"/>
        </w:rPr>
      </w:pPr>
      <w:r w:rsidRPr="00494269">
        <w:rPr>
          <w:rFonts w:ascii="Times New Roman" w:eastAsia="Times New Roman" w:hAnsi="Times New Roman" w:cs="Times New Roman"/>
          <w:b/>
          <w:bCs/>
          <w:sz w:val="72"/>
          <w:szCs w:val="72"/>
        </w:rPr>
        <w:t>Shell Project Report</w:t>
      </w:r>
    </w:p>
    <w:p w14:paraId="4162D6C0" w14:textId="07D56C0E" w:rsidR="00494269" w:rsidRDefault="00494269" w:rsidP="00494269">
      <w:pPr>
        <w:jc w:val="center"/>
        <w:rPr>
          <w:rFonts w:ascii="Times New Roman" w:eastAsia="Times New Roman" w:hAnsi="Times New Roman" w:cs="Times New Roman"/>
          <w:sz w:val="48"/>
          <w:szCs w:val="48"/>
        </w:rPr>
      </w:pPr>
    </w:p>
    <w:p w14:paraId="219F0292" w14:textId="77777777" w:rsidR="00494269" w:rsidRDefault="00494269" w:rsidP="00494269">
      <w:pPr>
        <w:jc w:val="center"/>
        <w:rPr>
          <w:rFonts w:ascii="Times New Roman" w:eastAsia="Times New Roman" w:hAnsi="Times New Roman" w:cs="Times New Roman"/>
          <w:sz w:val="48"/>
          <w:szCs w:val="48"/>
        </w:rPr>
      </w:pPr>
    </w:p>
    <w:p w14:paraId="65F49C5A" w14:textId="23AB0AC4" w:rsidR="00494269" w:rsidRPr="00115302" w:rsidRDefault="00494269" w:rsidP="00494269">
      <w:pPr>
        <w:jc w:val="center"/>
        <w:rPr>
          <w:rFonts w:ascii="Times New Roman" w:eastAsia="Times New Roman" w:hAnsi="Times New Roman" w:cs="Times New Roman"/>
          <w:b/>
          <w:bCs/>
          <w:sz w:val="48"/>
          <w:szCs w:val="48"/>
        </w:rPr>
      </w:pPr>
      <w:r w:rsidRPr="00115302">
        <w:rPr>
          <w:rFonts w:ascii="Times New Roman" w:eastAsia="Times New Roman" w:hAnsi="Times New Roman" w:cs="Times New Roman"/>
          <w:b/>
          <w:bCs/>
          <w:sz w:val="48"/>
          <w:szCs w:val="48"/>
        </w:rPr>
        <w:t xml:space="preserve">Group Members: </w:t>
      </w:r>
    </w:p>
    <w:p w14:paraId="333E8541" w14:textId="77777777" w:rsidR="00494269" w:rsidRPr="00115302" w:rsidRDefault="00494269" w:rsidP="00494269">
      <w:pPr>
        <w:jc w:val="center"/>
        <w:rPr>
          <w:rFonts w:ascii="Times New Roman" w:eastAsia="Times New Roman" w:hAnsi="Times New Roman" w:cs="Times New Roman"/>
          <w:b/>
          <w:bCs/>
          <w:sz w:val="48"/>
          <w:szCs w:val="48"/>
        </w:rPr>
      </w:pPr>
      <w:r w:rsidRPr="00115302">
        <w:rPr>
          <w:rFonts w:ascii="Times New Roman" w:eastAsia="Times New Roman" w:hAnsi="Times New Roman" w:cs="Times New Roman"/>
          <w:b/>
          <w:bCs/>
          <w:sz w:val="48"/>
          <w:szCs w:val="48"/>
        </w:rPr>
        <w:t>Teresa Iles</w:t>
      </w:r>
    </w:p>
    <w:p w14:paraId="348CCB43" w14:textId="77777777" w:rsidR="00494269" w:rsidRPr="00115302" w:rsidRDefault="00494269" w:rsidP="00494269">
      <w:pPr>
        <w:jc w:val="center"/>
        <w:rPr>
          <w:rFonts w:ascii="Times New Roman" w:eastAsia="Times New Roman" w:hAnsi="Times New Roman" w:cs="Times New Roman"/>
          <w:b/>
          <w:bCs/>
          <w:sz w:val="48"/>
          <w:szCs w:val="48"/>
        </w:rPr>
      </w:pPr>
      <w:r w:rsidRPr="00115302">
        <w:rPr>
          <w:rFonts w:ascii="Times New Roman" w:eastAsia="Times New Roman" w:hAnsi="Times New Roman" w:cs="Times New Roman"/>
          <w:b/>
          <w:bCs/>
          <w:sz w:val="48"/>
          <w:szCs w:val="48"/>
        </w:rPr>
        <w:t xml:space="preserve">Eli </w:t>
      </w:r>
      <w:proofErr w:type="spellStart"/>
      <w:r w:rsidRPr="00115302">
        <w:rPr>
          <w:rFonts w:ascii="Times New Roman" w:eastAsia="Times New Roman" w:hAnsi="Times New Roman" w:cs="Times New Roman"/>
          <w:b/>
          <w:bCs/>
          <w:sz w:val="48"/>
          <w:szCs w:val="48"/>
        </w:rPr>
        <w:t>Peveto</w:t>
      </w:r>
      <w:proofErr w:type="spellEnd"/>
      <w:r w:rsidRPr="00115302">
        <w:rPr>
          <w:rFonts w:ascii="Times New Roman" w:eastAsia="Times New Roman" w:hAnsi="Times New Roman" w:cs="Times New Roman"/>
          <w:b/>
          <w:bCs/>
          <w:sz w:val="48"/>
          <w:szCs w:val="48"/>
        </w:rPr>
        <w:t xml:space="preserve"> </w:t>
      </w:r>
    </w:p>
    <w:p w14:paraId="026EA634" w14:textId="6AF02227" w:rsidR="00494269" w:rsidRPr="00115302" w:rsidRDefault="00494269" w:rsidP="00494269">
      <w:pPr>
        <w:jc w:val="center"/>
        <w:rPr>
          <w:rFonts w:ascii="Times New Roman" w:eastAsia="Times New Roman" w:hAnsi="Times New Roman" w:cs="Times New Roman"/>
          <w:b/>
          <w:bCs/>
          <w:sz w:val="48"/>
          <w:szCs w:val="48"/>
        </w:rPr>
      </w:pPr>
      <w:r w:rsidRPr="00115302">
        <w:rPr>
          <w:rFonts w:ascii="Times New Roman" w:eastAsia="Times New Roman" w:hAnsi="Times New Roman" w:cs="Times New Roman"/>
          <w:b/>
          <w:bCs/>
          <w:sz w:val="48"/>
          <w:szCs w:val="48"/>
        </w:rPr>
        <w:t xml:space="preserve">Sai </w:t>
      </w:r>
      <w:proofErr w:type="spellStart"/>
      <w:r w:rsidRPr="00115302">
        <w:rPr>
          <w:rFonts w:ascii="Times New Roman" w:eastAsia="Times New Roman" w:hAnsi="Times New Roman" w:cs="Times New Roman"/>
          <w:b/>
          <w:bCs/>
          <w:sz w:val="48"/>
          <w:szCs w:val="48"/>
        </w:rPr>
        <w:t>Terapalli</w:t>
      </w:r>
      <w:proofErr w:type="spellEnd"/>
    </w:p>
    <w:p w14:paraId="590D7D7B" w14:textId="04AF332F" w:rsidR="00115302" w:rsidRDefault="00115302" w:rsidP="00494269">
      <w:pPr>
        <w:jc w:val="center"/>
        <w:rPr>
          <w:rFonts w:ascii="Times New Roman" w:eastAsia="Times New Roman" w:hAnsi="Times New Roman" w:cs="Times New Roman"/>
          <w:sz w:val="48"/>
          <w:szCs w:val="48"/>
        </w:rPr>
      </w:pPr>
    </w:p>
    <w:p w14:paraId="504B4E2B" w14:textId="74029505" w:rsidR="00115302" w:rsidRDefault="00115302" w:rsidP="00494269">
      <w:pPr>
        <w:jc w:val="center"/>
        <w:rPr>
          <w:rFonts w:ascii="Times New Roman" w:eastAsia="Times New Roman" w:hAnsi="Times New Roman" w:cs="Times New Roman"/>
          <w:sz w:val="48"/>
          <w:szCs w:val="48"/>
        </w:rPr>
      </w:pPr>
    </w:p>
    <w:p w14:paraId="221BD302" w14:textId="77777777" w:rsidR="00115302" w:rsidRDefault="00115302" w:rsidP="00494269">
      <w:pPr>
        <w:jc w:val="center"/>
        <w:rPr>
          <w:rFonts w:ascii="Times New Roman" w:eastAsia="Times New Roman" w:hAnsi="Times New Roman" w:cs="Times New Roman"/>
          <w:sz w:val="48"/>
          <w:szCs w:val="48"/>
        </w:rPr>
      </w:pPr>
    </w:p>
    <w:p w14:paraId="02FF90C4" w14:textId="4657BC04" w:rsidR="00494269" w:rsidRPr="00494269" w:rsidRDefault="00494269" w:rsidP="00494269">
      <w:pPr>
        <w:jc w:val="center"/>
        <w:rPr>
          <w:rFonts w:ascii="Times New Roman" w:eastAsia="Times New Roman" w:hAnsi="Times New Roman" w:cs="Times New Roman"/>
          <w:sz w:val="36"/>
          <w:szCs w:val="36"/>
        </w:rPr>
      </w:pPr>
      <w:r w:rsidRPr="00494269">
        <w:rPr>
          <w:rFonts w:ascii="Times New Roman" w:eastAsia="Times New Roman" w:hAnsi="Times New Roman" w:cs="Times New Roman"/>
          <w:sz w:val="36"/>
          <w:szCs w:val="36"/>
        </w:rPr>
        <w:t>Date Submitted: November 30, 2021</w:t>
      </w:r>
    </w:p>
    <w:p w14:paraId="236691A0" w14:textId="77777777" w:rsidR="00494269" w:rsidRDefault="00494269" w:rsidP="00494269">
      <w:pPr>
        <w:rPr>
          <w:rFonts w:ascii="Times New Roman" w:eastAsia="Times New Roman" w:hAnsi="Times New Roman" w:cs="Times New Roman"/>
          <w:sz w:val="24"/>
          <w:szCs w:val="24"/>
        </w:rPr>
      </w:pPr>
    </w:p>
    <w:p w14:paraId="1AEE2E67" w14:textId="207AC6AD" w:rsidR="6A5F8177" w:rsidRDefault="00494269" w:rsidP="00115302">
      <w:pPr>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u w:val="single"/>
        </w:rPr>
        <w:br w:type="page"/>
      </w:r>
      <w:r w:rsidR="6A5F8177" w:rsidRPr="62D4F6EF">
        <w:rPr>
          <w:rFonts w:ascii="Times New Roman" w:eastAsia="Times New Roman" w:hAnsi="Times New Roman" w:cs="Times New Roman"/>
          <w:sz w:val="24"/>
          <w:szCs w:val="24"/>
          <w:u w:val="single"/>
        </w:rPr>
        <w:lastRenderedPageBreak/>
        <w:t>Introduction</w:t>
      </w:r>
    </w:p>
    <w:p w14:paraId="7E7FC8D2" w14:textId="1C7A097C" w:rsidR="00CA2819" w:rsidRDefault="00CA2819" w:rsidP="00F276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shell program is an interface that allows a user to interact with the operating system.  The user can enter commands to the operating system to execute applications and manage files.  When the operating system executes an application, it finds the file for that application and uses the </w:t>
      </w:r>
      <w:proofErr w:type="spellStart"/>
      <w:proofErr w:type="gramStart"/>
      <w:r>
        <w:rPr>
          <w:rFonts w:ascii="Times New Roman" w:eastAsia="Times New Roman" w:hAnsi="Times New Roman" w:cs="Times New Roman"/>
          <w:sz w:val="24"/>
          <w:szCs w:val="24"/>
        </w:rPr>
        <w:t>exe</w:t>
      </w:r>
      <w:r w:rsidR="006B00F8">
        <w:rPr>
          <w:rFonts w:ascii="Times New Roman" w:eastAsia="Times New Roman" w:hAnsi="Times New Roman" w:cs="Times New Roman"/>
          <w:sz w:val="24"/>
          <w:szCs w:val="24"/>
        </w:rPr>
        <w:t>c</w:t>
      </w:r>
      <w:r>
        <w:rPr>
          <w:rFonts w:ascii="Times New Roman" w:eastAsia="Times New Roman" w:hAnsi="Times New Roman" w:cs="Times New Roman"/>
          <w:sz w:val="24"/>
          <w:szCs w:val="24"/>
        </w:rPr>
        <w:t>v</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command to execute it.  </w:t>
      </w:r>
    </w:p>
    <w:p w14:paraId="2C3D7BB8" w14:textId="09832ACF" w:rsidR="00CA2819" w:rsidRDefault="00CA2819" w:rsidP="00F276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user types a command in the shell, they are typing a filename for the operating system to execute.  Many commands also require arguments.  These are parameters that get passed to the executing program that the program needs to use.  </w:t>
      </w:r>
    </w:p>
    <w:p w14:paraId="319693B5" w14:textId="22929370" w:rsidR="00C32F37" w:rsidRDefault="00CA2819" w:rsidP="00F276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to compile a </w:t>
      </w:r>
      <w:r w:rsidR="00C32F37">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program, we type: </w:t>
      </w:r>
    </w:p>
    <w:p w14:paraId="2B1AFE87" w14:textId="77777777" w:rsidR="00C32F37" w:rsidRDefault="00CA2819" w:rsidP="00F2762A">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filename1.c -o filename2.  </w:t>
      </w:r>
    </w:p>
    <w:p w14:paraId="6E5C7016" w14:textId="465B2E78" w:rsidR="00CA2819" w:rsidRDefault="00CA2819" w:rsidP="00F276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is the command, and “filename1.c”, “-o”, “filename2” are arguments for the command.  </w:t>
      </w:r>
      <w:r w:rsidR="00C32F3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“filename1” represents the name of the file to be compiled. </w:t>
      </w:r>
      <w:r w:rsidR="00C32F3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 is an option to create a named output file, given by “filename2”.</w:t>
      </w:r>
      <w:r w:rsidR="006B00F8">
        <w:rPr>
          <w:rFonts w:ascii="Times New Roman" w:eastAsia="Times New Roman" w:hAnsi="Times New Roman" w:cs="Times New Roman"/>
          <w:sz w:val="24"/>
          <w:szCs w:val="24"/>
        </w:rPr>
        <w:t xml:space="preserve">  Without the option, the default is to create an object file called “</w:t>
      </w:r>
      <w:proofErr w:type="spellStart"/>
      <w:r w:rsidR="006B00F8">
        <w:rPr>
          <w:rFonts w:ascii="Times New Roman" w:eastAsia="Times New Roman" w:hAnsi="Times New Roman" w:cs="Times New Roman"/>
          <w:sz w:val="24"/>
          <w:szCs w:val="24"/>
        </w:rPr>
        <w:t>a.out</w:t>
      </w:r>
      <w:proofErr w:type="spellEnd"/>
      <w:r w:rsidR="006B00F8">
        <w:rPr>
          <w:rFonts w:ascii="Times New Roman" w:eastAsia="Times New Roman" w:hAnsi="Times New Roman" w:cs="Times New Roman"/>
          <w:sz w:val="24"/>
          <w:szCs w:val="24"/>
        </w:rPr>
        <w:t>” for the C program.</w:t>
      </w:r>
      <w:r>
        <w:rPr>
          <w:rFonts w:ascii="Times New Roman" w:eastAsia="Times New Roman" w:hAnsi="Times New Roman" w:cs="Times New Roman"/>
          <w:sz w:val="24"/>
          <w:szCs w:val="24"/>
        </w:rPr>
        <w:t xml:space="preserve">  </w:t>
      </w:r>
    </w:p>
    <w:p w14:paraId="0255794D" w14:textId="63822BF8" w:rsidR="00CA2819" w:rsidRDefault="00CA2819" w:rsidP="00F276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shell program needs to be able to interpret </w:t>
      </w:r>
      <w:r w:rsidR="006B00F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command and arguments provided by the user.  </w:t>
      </w:r>
      <w:r w:rsidR="00C32F37">
        <w:rPr>
          <w:rFonts w:ascii="Times New Roman" w:eastAsia="Times New Roman" w:hAnsi="Times New Roman" w:cs="Times New Roman"/>
          <w:sz w:val="24"/>
          <w:szCs w:val="24"/>
        </w:rPr>
        <w:t xml:space="preserve">Then, it needs to create a child process to execute the command entered by the user.  After executing, it will show the </w:t>
      </w:r>
      <w:r w:rsidR="00821707">
        <w:rPr>
          <w:rFonts w:ascii="Times New Roman" w:eastAsia="Times New Roman" w:hAnsi="Times New Roman" w:cs="Times New Roman"/>
          <w:sz w:val="24"/>
          <w:szCs w:val="24"/>
        </w:rPr>
        <w:t xml:space="preserve">command line </w:t>
      </w:r>
      <w:r w:rsidR="00C32F37">
        <w:rPr>
          <w:rFonts w:ascii="Times New Roman" w:eastAsia="Times New Roman" w:hAnsi="Times New Roman" w:cs="Times New Roman"/>
          <w:sz w:val="24"/>
          <w:szCs w:val="24"/>
        </w:rPr>
        <w:t>prompt again, waiting for a new command.  The user can exit the shell by entering ‘q’ or ‘Q’ for quit.</w:t>
      </w:r>
    </w:p>
    <w:p w14:paraId="69323272" w14:textId="77777777" w:rsidR="001A1AD8" w:rsidRDefault="001A1AD8" w:rsidP="00F2762A">
      <w:pPr>
        <w:spacing w:line="480" w:lineRule="auto"/>
        <w:rPr>
          <w:rFonts w:ascii="Times New Roman" w:eastAsia="Times New Roman" w:hAnsi="Times New Roman" w:cs="Times New Roman"/>
          <w:sz w:val="24"/>
          <w:szCs w:val="24"/>
          <w:u w:val="single"/>
        </w:rPr>
      </w:pPr>
    </w:p>
    <w:p w14:paraId="4941B5B5" w14:textId="1A166BCC" w:rsidR="006B00F8" w:rsidRDefault="006B00F8" w:rsidP="00F2762A">
      <w:pPr>
        <w:spacing w:line="480" w:lineRule="auto"/>
        <w:rPr>
          <w:rFonts w:ascii="Times New Roman" w:eastAsia="Times New Roman" w:hAnsi="Times New Roman" w:cs="Times New Roman"/>
          <w:sz w:val="24"/>
          <w:szCs w:val="24"/>
          <w:u w:val="single"/>
        </w:rPr>
      </w:pPr>
      <w:r w:rsidRPr="006B00F8">
        <w:rPr>
          <w:rFonts w:ascii="Times New Roman" w:eastAsia="Times New Roman" w:hAnsi="Times New Roman" w:cs="Times New Roman"/>
          <w:sz w:val="24"/>
          <w:szCs w:val="24"/>
          <w:u w:val="single"/>
        </w:rPr>
        <w:t>Implementation</w:t>
      </w:r>
    </w:p>
    <w:p w14:paraId="61B3BB39" w14:textId="2DC5509D" w:rsidR="006B00F8" w:rsidRDefault="006B00F8" w:rsidP="00F2762A">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textbook outlines a strategy for creating the shell program, along with some helpful code to get started.  The steps to implementing this shell are:</w:t>
      </w:r>
    </w:p>
    <w:p w14:paraId="05B27440" w14:textId="0A5DBED9" w:rsidR="006B00F8" w:rsidRDefault="006B00F8" w:rsidP="00F2762A">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Initiate the shell.</w:t>
      </w:r>
    </w:p>
    <w:p w14:paraId="496F38FD" w14:textId="7D99F391" w:rsidR="00C32F37" w:rsidRDefault="00C32F37" w:rsidP="00F2762A">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environment variable to get all the directory paths available to the user.</w:t>
      </w:r>
    </w:p>
    <w:p w14:paraId="0698D45F" w14:textId="13DDAEB3" w:rsidR="006B00F8" w:rsidRDefault="006B00F8" w:rsidP="00F2762A">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a prompt and wait for user to enter a command.</w:t>
      </w:r>
    </w:p>
    <w:p w14:paraId="3A83C831" w14:textId="3B825254" w:rsidR="00821707" w:rsidRDefault="00821707" w:rsidP="00F2762A">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and store the command line entered by the user.</w:t>
      </w:r>
    </w:p>
    <w:p w14:paraId="61400B2A" w14:textId="70A76812" w:rsidR="00C32F37" w:rsidRDefault="006B00F8" w:rsidP="00F2762A">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Parse the command</w:t>
      </w:r>
      <w:r w:rsidR="00C32F37">
        <w:rPr>
          <w:rFonts w:ascii="Times New Roman" w:eastAsia="Times New Roman" w:hAnsi="Times New Roman" w:cs="Times New Roman"/>
          <w:sz w:val="24"/>
          <w:szCs w:val="24"/>
        </w:rPr>
        <w:t xml:space="preserve"> </w:t>
      </w:r>
      <w:r w:rsidR="00821707">
        <w:rPr>
          <w:rFonts w:ascii="Times New Roman" w:eastAsia="Times New Roman" w:hAnsi="Times New Roman" w:cs="Times New Roman"/>
          <w:sz w:val="24"/>
          <w:szCs w:val="24"/>
        </w:rPr>
        <w:t xml:space="preserve">line string </w:t>
      </w:r>
      <w:r w:rsidR="00C32F37">
        <w:rPr>
          <w:rFonts w:ascii="Times New Roman" w:eastAsia="Times New Roman" w:hAnsi="Times New Roman" w:cs="Times New Roman"/>
          <w:sz w:val="24"/>
          <w:szCs w:val="24"/>
        </w:rPr>
        <w:t>and store the command information in the struct variable.</w:t>
      </w:r>
    </w:p>
    <w:p w14:paraId="5533EB86" w14:textId="634FD4FF" w:rsidR="00C32F37" w:rsidRDefault="00C32F37" w:rsidP="00F2762A">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file</w:t>
      </w:r>
      <w:r w:rsidR="00821707">
        <w:rPr>
          <w:rFonts w:ascii="Times New Roman" w:eastAsia="Times New Roman" w:hAnsi="Times New Roman" w:cs="Times New Roman"/>
          <w:sz w:val="24"/>
          <w:szCs w:val="24"/>
        </w:rPr>
        <w:t xml:space="preserve"> that matches the command name</w:t>
      </w:r>
      <w:r>
        <w:rPr>
          <w:rFonts w:ascii="Times New Roman" w:eastAsia="Times New Roman" w:hAnsi="Times New Roman" w:cs="Times New Roman"/>
          <w:sz w:val="24"/>
          <w:szCs w:val="24"/>
        </w:rPr>
        <w:t xml:space="preserve">.  Search through each directory </w:t>
      </w:r>
      <w:r w:rsidR="00821707">
        <w:rPr>
          <w:rFonts w:ascii="Times New Roman" w:eastAsia="Times New Roman" w:hAnsi="Times New Roman" w:cs="Times New Roman"/>
          <w:sz w:val="24"/>
          <w:szCs w:val="24"/>
        </w:rPr>
        <w:t xml:space="preserve">that was discovered in Step 2.  Look </w:t>
      </w:r>
      <w:r>
        <w:rPr>
          <w:rFonts w:ascii="Times New Roman" w:eastAsia="Times New Roman" w:hAnsi="Times New Roman" w:cs="Times New Roman"/>
          <w:sz w:val="24"/>
          <w:szCs w:val="24"/>
        </w:rPr>
        <w:t>for the file that matches the command name.</w:t>
      </w:r>
    </w:p>
    <w:p w14:paraId="08AB147B" w14:textId="1C37F363" w:rsidR="00821707" w:rsidRDefault="00821707" w:rsidP="00F2762A">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command file exists, create a child process to run the command.</w:t>
      </w:r>
    </w:p>
    <w:p w14:paraId="2980CDAC" w14:textId="36BD9D06" w:rsidR="00821707" w:rsidRDefault="00821707" w:rsidP="00F2762A">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executing, the prompt will appear again, waiting for the next command.</w:t>
      </w:r>
    </w:p>
    <w:p w14:paraId="18185FF5" w14:textId="45DE2680" w:rsidR="00933B76" w:rsidRPr="001A1AD8" w:rsidRDefault="001A1AD8" w:rsidP="00F2762A">
      <w:pPr>
        <w:pStyle w:val="ListParagraph"/>
        <w:numPr>
          <w:ilvl w:val="0"/>
          <w:numId w:val="3"/>
        </w:numPr>
        <w:spacing w:line="480" w:lineRule="auto"/>
        <w:rPr>
          <w:rFonts w:ascii="Times New Roman" w:eastAsia="Times New Roman" w:hAnsi="Times New Roman" w:cs="Times New Roman"/>
          <w:sz w:val="24"/>
          <w:szCs w:val="24"/>
          <w:u w:val="single"/>
        </w:rPr>
      </w:pPr>
      <w:r w:rsidRPr="001A1AD8">
        <w:rPr>
          <w:rFonts w:ascii="Times New Roman" w:eastAsia="Times New Roman" w:hAnsi="Times New Roman" w:cs="Times New Roman"/>
          <w:sz w:val="24"/>
          <w:szCs w:val="24"/>
        </w:rPr>
        <w:t>Create a way for user to exit the shell program.</w:t>
      </w:r>
    </w:p>
    <w:p w14:paraId="5E028A6B" w14:textId="77777777" w:rsidR="001A1AD8" w:rsidRDefault="001A1AD8" w:rsidP="00F2762A">
      <w:pPr>
        <w:spacing w:line="480" w:lineRule="auto"/>
        <w:rPr>
          <w:rFonts w:ascii="Times New Roman" w:eastAsia="Times New Roman" w:hAnsi="Times New Roman" w:cs="Times New Roman"/>
          <w:sz w:val="24"/>
          <w:szCs w:val="24"/>
          <w:u w:val="single"/>
        </w:rPr>
      </w:pPr>
    </w:p>
    <w:p w14:paraId="1BFC7522" w14:textId="45C6283D" w:rsidR="18728A53" w:rsidRDefault="18728A53" w:rsidP="00F2762A">
      <w:pPr>
        <w:spacing w:line="480" w:lineRule="auto"/>
        <w:rPr>
          <w:rFonts w:ascii="Times New Roman" w:eastAsia="Times New Roman" w:hAnsi="Times New Roman" w:cs="Times New Roman"/>
          <w:sz w:val="24"/>
          <w:szCs w:val="24"/>
        </w:rPr>
      </w:pPr>
      <w:r w:rsidRPr="62D4F6EF">
        <w:rPr>
          <w:rFonts w:ascii="Times New Roman" w:eastAsia="Times New Roman" w:hAnsi="Times New Roman" w:cs="Times New Roman"/>
          <w:sz w:val="24"/>
          <w:szCs w:val="24"/>
          <w:u w:val="single"/>
        </w:rPr>
        <w:t>Running our Program</w:t>
      </w:r>
    </w:p>
    <w:p w14:paraId="08FB5E76" w14:textId="77777777" w:rsidR="00F2762A" w:rsidRDefault="00821707" w:rsidP="00F276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is provided in the file “ShellProgram2.c”.  To run the program, first we need to compile it.  </w:t>
      </w:r>
    </w:p>
    <w:p w14:paraId="5C828710" w14:textId="2E637CBB" w:rsidR="00821707" w:rsidRDefault="00821707" w:rsidP="00F276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F276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ShellProgram2 -o </w:t>
      </w:r>
      <w:proofErr w:type="spellStart"/>
      <w:r>
        <w:rPr>
          <w:rFonts w:ascii="Times New Roman" w:eastAsia="Times New Roman" w:hAnsi="Times New Roman" w:cs="Times New Roman"/>
          <w:sz w:val="24"/>
          <w:szCs w:val="24"/>
        </w:rPr>
        <w:t>OutputFilename</w:t>
      </w:r>
      <w:proofErr w:type="spellEnd"/>
    </w:p>
    <w:p w14:paraId="58438459" w14:textId="39B4DDB0" w:rsidR="00821707" w:rsidRDefault="00821707" w:rsidP="00F276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it compiles, type</w:t>
      </w:r>
      <w:proofErr w:type="gramStart"/>
      <w:r w:rsidR="00F276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OutputFilename</w:t>
      </w:r>
      <w:proofErr w:type="spellEnd"/>
    </w:p>
    <w:p w14:paraId="1355DD9E" w14:textId="7F0FA058" w:rsidR="00821707" w:rsidRDefault="00F2762A" w:rsidP="00F276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821707">
        <w:rPr>
          <w:rFonts w:ascii="Times New Roman" w:eastAsia="Times New Roman" w:hAnsi="Times New Roman" w:cs="Times New Roman"/>
          <w:sz w:val="24"/>
          <w:szCs w:val="24"/>
        </w:rPr>
        <w:t xml:space="preserve"> test the program, you will need to have an idea of what command you want to use and any files you may need to work with the command</w:t>
      </w:r>
      <w:r w:rsidR="00933B76">
        <w:rPr>
          <w:rFonts w:ascii="Times New Roman" w:eastAsia="Times New Roman" w:hAnsi="Times New Roman" w:cs="Times New Roman"/>
          <w:sz w:val="24"/>
          <w:szCs w:val="24"/>
        </w:rPr>
        <w:t>.  Be sure to put the absolute file path if you reference a file as an argument if it’s not in the current directory.</w:t>
      </w:r>
    </w:p>
    <w:p w14:paraId="66F82A6C" w14:textId="77777777" w:rsidR="001A1AD8" w:rsidRDefault="001A1AD8" w:rsidP="00F2762A">
      <w:pPr>
        <w:spacing w:line="480" w:lineRule="auto"/>
        <w:rPr>
          <w:rFonts w:ascii="Times New Roman" w:eastAsia="Times New Roman" w:hAnsi="Times New Roman" w:cs="Times New Roman"/>
          <w:sz w:val="24"/>
          <w:szCs w:val="24"/>
          <w:u w:val="single"/>
        </w:rPr>
      </w:pPr>
    </w:p>
    <w:p w14:paraId="1E7886DF" w14:textId="2285180B" w:rsidR="7D7DDB2B" w:rsidRDefault="7D7DDB2B" w:rsidP="00F2762A">
      <w:pPr>
        <w:spacing w:line="480" w:lineRule="auto"/>
        <w:rPr>
          <w:rFonts w:ascii="Times New Roman" w:eastAsia="Times New Roman" w:hAnsi="Times New Roman" w:cs="Times New Roman"/>
          <w:sz w:val="24"/>
          <w:szCs w:val="24"/>
        </w:rPr>
      </w:pPr>
      <w:r w:rsidRPr="62D4F6EF">
        <w:rPr>
          <w:rFonts w:ascii="Times New Roman" w:eastAsia="Times New Roman" w:hAnsi="Times New Roman" w:cs="Times New Roman"/>
          <w:sz w:val="24"/>
          <w:szCs w:val="24"/>
          <w:u w:val="single"/>
        </w:rPr>
        <w:t>Bugs/Problems</w:t>
      </w:r>
    </w:p>
    <w:p w14:paraId="59EAAF52" w14:textId="77777777" w:rsidR="00153BB5" w:rsidRDefault="00933B76" w:rsidP="00153B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1A1AD8">
        <w:rPr>
          <w:rFonts w:ascii="Times New Roman" w:eastAsia="Times New Roman" w:hAnsi="Times New Roman" w:cs="Times New Roman"/>
          <w:sz w:val="24"/>
          <w:szCs w:val="24"/>
        </w:rPr>
        <w:t>had a recurring problem in the program</w:t>
      </w:r>
      <w:r w:rsidR="00F276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segmentation fault error.  </w:t>
      </w:r>
      <w:r w:rsidR="00954A27">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doing some research online, it seems that this type of error occurs when you try to write or copy information to a place in memory that is not allocated or specified.  </w:t>
      </w:r>
      <w:r w:rsidR="001A1AD8">
        <w:rPr>
          <w:rFonts w:ascii="Times New Roman" w:eastAsia="Times New Roman" w:hAnsi="Times New Roman" w:cs="Times New Roman"/>
          <w:sz w:val="24"/>
          <w:szCs w:val="24"/>
        </w:rPr>
        <w:t xml:space="preserve">We found a helpful tutorial on how to use the </w:t>
      </w:r>
      <w:proofErr w:type="spellStart"/>
      <w:r w:rsidR="001A1AD8">
        <w:rPr>
          <w:rFonts w:ascii="Times New Roman" w:eastAsia="Times New Roman" w:hAnsi="Times New Roman" w:cs="Times New Roman"/>
          <w:sz w:val="24"/>
          <w:szCs w:val="24"/>
        </w:rPr>
        <w:t>gdb</w:t>
      </w:r>
      <w:proofErr w:type="spellEnd"/>
      <w:r w:rsidR="001A1AD8">
        <w:rPr>
          <w:rFonts w:ascii="Times New Roman" w:eastAsia="Times New Roman" w:hAnsi="Times New Roman" w:cs="Times New Roman"/>
          <w:sz w:val="24"/>
          <w:szCs w:val="24"/>
        </w:rPr>
        <w:t xml:space="preserve"> debugger to debug this issue.  This debugger proved to be very helpful in resolving the issues as it allowed us to see exactly what was going on.  Some of the useful commands that we used in the debugger were “</w:t>
      </w:r>
      <w:proofErr w:type="spellStart"/>
      <w:r w:rsidR="001A1AD8">
        <w:rPr>
          <w:rFonts w:ascii="Times New Roman" w:eastAsia="Times New Roman" w:hAnsi="Times New Roman" w:cs="Times New Roman"/>
          <w:sz w:val="24"/>
          <w:szCs w:val="24"/>
        </w:rPr>
        <w:t>backtrace</w:t>
      </w:r>
      <w:proofErr w:type="spellEnd"/>
      <w:r w:rsidR="001A1AD8">
        <w:rPr>
          <w:rFonts w:ascii="Times New Roman" w:eastAsia="Times New Roman" w:hAnsi="Times New Roman" w:cs="Times New Roman"/>
          <w:sz w:val="24"/>
          <w:szCs w:val="24"/>
        </w:rPr>
        <w:t xml:space="preserve">”, “frame number”, and “print </w:t>
      </w:r>
      <w:proofErr w:type="spellStart"/>
      <w:r w:rsidR="001A1AD8">
        <w:rPr>
          <w:rFonts w:ascii="Times New Roman" w:eastAsia="Times New Roman" w:hAnsi="Times New Roman" w:cs="Times New Roman"/>
          <w:sz w:val="24"/>
          <w:szCs w:val="24"/>
        </w:rPr>
        <w:t>variableName</w:t>
      </w:r>
      <w:proofErr w:type="spellEnd"/>
      <w:r w:rsidR="001A1AD8">
        <w:rPr>
          <w:rFonts w:ascii="Times New Roman" w:eastAsia="Times New Roman" w:hAnsi="Times New Roman" w:cs="Times New Roman"/>
          <w:sz w:val="24"/>
          <w:szCs w:val="24"/>
        </w:rPr>
        <w:t>”.</w:t>
      </w:r>
    </w:p>
    <w:p w14:paraId="3DBBEB89" w14:textId="0D1F268E" w:rsidR="00933B76" w:rsidRDefault="00115302" w:rsidP="00153B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we got past the segmentation fault errors, we were able to get the program to run and went into a testing phase.</w:t>
      </w:r>
      <w:r w:rsidR="00153BB5">
        <w:rPr>
          <w:rFonts w:ascii="Times New Roman" w:eastAsia="Times New Roman" w:hAnsi="Times New Roman" w:cs="Times New Roman"/>
          <w:sz w:val="24"/>
          <w:szCs w:val="24"/>
        </w:rPr>
        <w:t xml:space="preserve">  We found that when we typed a fake command such as “</w:t>
      </w:r>
      <w:proofErr w:type="spellStart"/>
      <w:r w:rsidR="00153BB5">
        <w:rPr>
          <w:rFonts w:ascii="Times New Roman" w:eastAsia="Times New Roman" w:hAnsi="Times New Roman" w:cs="Times New Roman"/>
          <w:sz w:val="24"/>
          <w:szCs w:val="24"/>
        </w:rPr>
        <w:t>fakecommand</w:t>
      </w:r>
      <w:proofErr w:type="spellEnd"/>
      <w:r w:rsidR="00153BB5">
        <w:rPr>
          <w:rFonts w:ascii="Times New Roman" w:eastAsia="Times New Roman" w:hAnsi="Times New Roman" w:cs="Times New Roman"/>
          <w:sz w:val="24"/>
          <w:szCs w:val="24"/>
        </w:rPr>
        <w:t xml:space="preserve"> x y z 1 2 3”, then later typed in another command, such as “ls”, there was an error because the </w:t>
      </w:r>
      <w:r w:rsidR="00C84622">
        <w:rPr>
          <w:rFonts w:ascii="Times New Roman" w:eastAsia="Times New Roman" w:hAnsi="Times New Roman" w:cs="Times New Roman"/>
          <w:sz w:val="24"/>
          <w:szCs w:val="24"/>
        </w:rPr>
        <w:t>“</w:t>
      </w:r>
      <w:r w:rsidR="00153BB5">
        <w:rPr>
          <w:rFonts w:ascii="Times New Roman" w:eastAsia="Times New Roman" w:hAnsi="Times New Roman" w:cs="Times New Roman"/>
          <w:sz w:val="24"/>
          <w:szCs w:val="24"/>
        </w:rPr>
        <w:t>command</w:t>
      </w:r>
      <w:r w:rsidR="00C84622">
        <w:rPr>
          <w:rFonts w:ascii="Times New Roman" w:eastAsia="Times New Roman" w:hAnsi="Times New Roman" w:cs="Times New Roman"/>
          <w:sz w:val="24"/>
          <w:szCs w:val="24"/>
        </w:rPr>
        <w:t>”</w:t>
      </w:r>
      <w:r w:rsidR="00153BB5">
        <w:rPr>
          <w:rFonts w:ascii="Times New Roman" w:eastAsia="Times New Roman" w:hAnsi="Times New Roman" w:cs="Times New Roman"/>
          <w:sz w:val="24"/>
          <w:szCs w:val="24"/>
        </w:rPr>
        <w:t xml:space="preserve"> variable still had all the arguments from the fake command.  Since these arguments were not valid for the “ls” command, they caused a problem and “ls” would not run.  To resolve this issue, we created a struct </w:t>
      </w:r>
      <w:proofErr w:type="spellStart"/>
      <w:r w:rsidR="00153BB5">
        <w:rPr>
          <w:rFonts w:ascii="Times New Roman" w:eastAsia="Times New Roman" w:hAnsi="Times New Roman" w:cs="Times New Roman"/>
          <w:sz w:val="24"/>
          <w:szCs w:val="24"/>
        </w:rPr>
        <w:t>command_t</w:t>
      </w:r>
      <w:proofErr w:type="spellEnd"/>
      <w:r w:rsidR="00153BB5">
        <w:rPr>
          <w:rFonts w:ascii="Times New Roman" w:eastAsia="Times New Roman" w:hAnsi="Times New Roman" w:cs="Times New Roman"/>
          <w:sz w:val="24"/>
          <w:szCs w:val="24"/>
        </w:rPr>
        <w:t xml:space="preserve"> </w:t>
      </w:r>
      <w:r w:rsidR="00C84622">
        <w:rPr>
          <w:rFonts w:ascii="Times New Roman" w:eastAsia="Times New Roman" w:hAnsi="Times New Roman" w:cs="Times New Roman"/>
          <w:sz w:val="24"/>
          <w:szCs w:val="24"/>
        </w:rPr>
        <w:t>“</w:t>
      </w:r>
      <w:r w:rsidR="00153BB5">
        <w:rPr>
          <w:rFonts w:ascii="Times New Roman" w:eastAsia="Times New Roman" w:hAnsi="Times New Roman" w:cs="Times New Roman"/>
          <w:sz w:val="24"/>
          <w:szCs w:val="24"/>
        </w:rPr>
        <w:t>empty</w:t>
      </w:r>
      <w:r w:rsidR="00C84622">
        <w:rPr>
          <w:rFonts w:ascii="Times New Roman" w:eastAsia="Times New Roman" w:hAnsi="Times New Roman" w:cs="Times New Roman"/>
          <w:sz w:val="24"/>
          <w:szCs w:val="24"/>
        </w:rPr>
        <w:t>”</w:t>
      </w:r>
      <w:r w:rsidR="00153BB5">
        <w:rPr>
          <w:rFonts w:ascii="Times New Roman" w:eastAsia="Times New Roman" w:hAnsi="Times New Roman" w:cs="Times New Roman"/>
          <w:sz w:val="24"/>
          <w:szCs w:val="24"/>
        </w:rPr>
        <w:t xml:space="preserve"> variable, that has everything in it set to NULL or 0.  Then, each time the loop star</w:t>
      </w:r>
      <w:r w:rsidR="00C84622">
        <w:rPr>
          <w:rFonts w:ascii="Times New Roman" w:eastAsia="Times New Roman" w:hAnsi="Times New Roman" w:cs="Times New Roman"/>
          <w:sz w:val="24"/>
          <w:szCs w:val="24"/>
        </w:rPr>
        <w:t>ts</w:t>
      </w:r>
      <w:r w:rsidR="00153BB5">
        <w:rPr>
          <w:rFonts w:ascii="Times New Roman" w:eastAsia="Times New Roman" w:hAnsi="Times New Roman" w:cs="Times New Roman"/>
          <w:sz w:val="24"/>
          <w:szCs w:val="24"/>
        </w:rPr>
        <w:t xml:space="preserve"> up again for receiving a new command, we </w:t>
      </w:r>
      <w:r w:rsidR="00C84622">
        <w:rPr>
          <w:rFonts w:ascii="Times New Roman" w:eastAsia="Times New Roman" w:hAnsi="Times New Roman" w:cs="Times New Roman"/>
          <w:sz w:val="24"/>
          <w:szCs w:val="24"/>
        </w:rPr>
        <w:t>assign this</w:t>
      </w:r>
      <w:r w:rsidR="00153BB5">
        <w:rPr>
          <w:rFonts w:ascii="Times New Roman" w:eastAsia="Times New Roman" w:hAnsi="Times New Roman" w:cs="Times New Roman"/>
          <w:sz w:val="24"/>
          <w:szCs w:val="24"/>
        </w:rPr>
        <w:t xml:space="preserve"> </w:t>
      </w:r>
      <w:r w:rsidR="00C84622">
        <w:rPr>
          <w:rFonts w:ascii="Times New Roman" w:eastAsia="Times New Roman" w:hAnsi="Times New Roman" w:cs="Times New Roman"/>
          <w:sz w:val="24"/>
          <w:szCs w:val="24"/>
        </w:rPr>
        <w:t>“</w:t>
      </w:r>
      <w:r w:rsidR="00153BB5">
        <w:rPr>
          <w:rFonts w:ascii="Times New Roman" w:eastAsia="Times New Roman" w:hAnsi="Times New Roman" w:cs="Times New Roman"/>
          <w:sz w:val="24"/>
          <w:szCs w:val="24"/>
        </w:rPr>
        <w:t>empty</w:t>
      </w:r>
      <w:r w:rsidR="00C84622">
        <w:rPr>
          <w:rFonts w:ascii="Times New Roman" w:eastAsia="Times New Roman" w:hAnsi="Times New Roman" w:cs="Times New Roman"/>
          <w:sz w:val="24"/>
          <w:szCs w:val="24"/>
        </w:rPr>
        <w:t>”</w:t>
      </w:r>
      <w:r w:rsidR="00153BB5">
        <w:rPr>
          <w:rFonts w:ascii="Times New Roman" w:eastAsia="Times New Roman" w:hAnsi="Times New Roman" w:cs="Times New Roman"/>
          <w:sz w:val="24"/>
          <w:szCs w:val="24"/>
        </w:rPr>
        <w:t xml:space="preserve"> </w:t>
      </w:r>
      <w:proofErr w:type="spellStart"/>
      <w:r w:rsidR="00153BB5">
        <w:rPr>
          <w:rFonts w:ascii="Times New Roman" w:eastAsia="Times New Roman" w:hAnsi="Times New Roman" w:cs="Times New Roman"/>
          <w:sz w:val="24"/>
          <w:szCs w:val="24"/>
        </w:rPr>
        <w:t>command_t</w:t>
      </w:r>
      <w:proofErr w:type="spellEnd"/>
      <w:r w:rsidR="00153BB5">
        <w:rPr>
          <w:rFonts w:ascii="Times New Roman" w:eastAsia="Times New Roman" w:hAnsi="Times New Roman" w:cs="Times New Roman"/>
          <w:sz w:val="24"/>
          <w:szCs w:val="24"/>
        </w:rPr>
        <w:t xml:space="preserve"> variable </w:t>
      </w:r>
      <w:r w:rsidR="00C84622">
        <w:rPr>
          <w:rFonts w:ascii="Times New Roman" w:eastAsia="Times New Roman" w:hAnsi="Times New Roman" w:cs="Times New Roman"/>
          <w:sz w:val="24"/>
          <w:szCs w:val="24"/>
        </w:rPr>
        <w:t>to</w:t>
      </w:r>
      <w:r w:rsidR="00153BB5">
        <w:rPr>
          <w:rFonts w:ascii="Times New Roman" w:eastAsia="Times New Roman" w:hAnsi="Times New Roman" w:cs="Times New Roman"/>
          <w:sz w:val="24"/>
          <w:szCs w:val="24"/>
        </w:rPr>
        <w:t xml:space="preserve"> the </w:t>
      </w:r>
      <w:r w:rsidR="00C84622">
        <w:rPr>
          <w:rFonts w:ascii="Times New Roman" w:eastAsia="Times New Roman" w:hAnsi="Times New Roman" w:cs="Times New Roman"/>
          <w:sz w:val="24"/>
          <w:szCs w:val="24"/>
        </w:rPr>
        <w:t>“</w:t>
      </w:r>
      <w:r w:rsidR="00153BB5">
        <w:rPr>
          <w:rFonts w:ascii="Times New Roman" w:eastAsia="Times New Roman" w:hAnsi="Times New Roman" w:cs="Times New Roman"/>
          <w:sz w:val="24"/>
          <w:szCs w:val="24"/>
        </w:rPr>
        <w:t>command</w:t>
      </w:r>
      <w:r w:rsidR="00C84622">
        <w:rPr>
          <w:rFonts w:ascii="Times New Roman" w:eastAsia="Times New Roman" w:hAnsi="Times New Roman" w:cs="Times New Roman"/>
          <w:sz w:val="24"/>
          <w:szCs w:val="24"/>
        </w:rPr>
        <w:t>”</w:t>
      </w:r>
      <w:r w:rsidR="00153BB5">
        <w:rPr>
          <w:rFonts w:ascii="Times New Roman" w:eastAsia="Times New Roman" w:hAnsi="Times New Roman" w:cs="Times New Roman"/>
          <w:sz w:val="24"/>
          <w:szCs w:val="24"/>
        </w:rPr>
        <w:t xml:space="preserve"> variable we use in the program.  This reset</w:t>
      </w:r>
      <w:r w:rsidR="00C84622">
        <w:rPr>
          <w:rFonts w:ascii="Times New Roman" w:eastAsia="Times New Roman" w:hAnsi="Times New Roman" w:cs="Times New Roman"/>
          <w:sz w:val="24"/>
          <w:szCs w:val="24"/>
        </w:rPr>
        <w:t>s</w:t>
      </w:r>
      <w:r w:rsidR="00153BB5">
        <w:rPr>
          <w:rFonts w:ascii="Times New Roman" w:eastAsia="Times New Roman" w:hAnsi="Times New Roman" w:cs="Times New Roman"/>
          <w:sz w:val="24"/>
          <w:szCs w:val="24"/>
        </w:rPr>
        <w:t xml:space="preserve"> the values in the </w:t>
      </w:r>
      <w:r w:rsidR="00C84622">
        <w:rPr>
          <w:rFonts w:ascii="Times New Roman" w:eastAsia="Times New Roman" w:hAnsi="Times New Roman" w:cs="Times New Roman"/>
          <w:sz w:val="24"/>
          <w:szCs w:val="24"/>
        </w:rPr>
        <w:t>“</w:t>
      </w:r>
      <w:r w:rsidR="00153BB5">
        <w:rPr>
          <w:rFonts w:ascii="Times New Roman" w:eastAsia="Times New Roman" w:hAnsi="Times New Roman" w:cs="Times New Roman"/>
          <w:sz w:val="24"/>
          <w:szCs w:val="24"/>
        </w:rPr>
        <w:t>command</w:t>
      </w:r>
      <w:r w:rsidR="00C84622">
        <w:rPr>
          <w:rFonts w:ascii="Times New Roman" w:eastAsia="Times New Roman" w:hAnsi="Times New Roman" w:cs="Times New Roman"/>
          <w:sz w:val="24"/>
          <w:szCs w:val="24"/>
        </w:rPr>
        <w:t>”</w:t>
      </w:r>
      <w:r w:rsidR="00153BB5">
        <w:rPr>
          <w:rFonts w:ascii="Times New Roman" w:eastAsia="Times New Roman" w:hAnsi="Times New Roman" w:cs="Times New Roman"/>
          <w:sz w:val="24"/>
          <w:szCs w:val="24"/>
        </w:rPr>
        <w:t xml:space="preserve"> variable</w:t>
      </w:r>
      <w:r w:rsidR="00C84622">
        <w:rPr>
          <w:rFonts w:ascii="Times New Roman" w:eastAsia="Times New Roman" w:hAnsi="Times New Roman" w:cs="Times New Roman"/>
          <w:sz w:val="24"/>
          <w:szCs w:val="24"/>
        </w:rPr>
        <w:t xml:space="preserve"> for each new iteration of the loop</w:t>
      </w:r>
      <w:r w:rsidR="00153BB5">
        <w:rPr>
          <w:rFonts w:ascii="Times New Roman" w:eastAsia="Times New Roman" w:hAnsi="Times New Roman" w:cs="Times New Roman"/>
          <w:sz w:val="24"/>
          <w:szCs w:val="24"/>
        </w:rPr>
        <w:t xml:space="preserve">. </w:t>
      </w:r>
      <w:r w:rsidR="001A1AD8">
        <w:rPr>
          <w:rFonts w:ascii="Times New Roman" w:eastAsia="Times New Roman" w:hAnsi="Times New Roman" w:cs="Times New Roman"/>
          <w:sz w:val="24"/>
          <w:szCs w:val="24"/>
        </w:rPr>
        <w:t xml:space="preserve">  </w:t>
      </w:r>
    </w:p>
    <w:p w14:paraId="3E11774C" w14:textId="45A72DEB" w:rsidR="002127C9" w:rsidRDefault="00115302" w:rsidP="00153B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w:t>
      </w:r>
      <w:r w:rsidR="002127C9">
        <w:rPr>
          <w:rFonts w:ascii="Times New Roman" w:eastAsia="Times New Roman" w:hAnsi="Times New Roman" w:cs="Times New Roman"/>
          <w:sz w:val="24"/>
          <w:szCs w:val="24"/>
        </w:rPr>
        <w:t xml:space="preserve"> noticed </w:t>
      </w:r>
      <w:r>
        <w:rPr>
          <w:rFonts w:ascii="Times New Roman" w:eastAsia="Times New Roman" w:hAnsi="Times New Roman" w:cs="Times New Roman"/>
          <w:sz w:val="24"/>
          <w:szCs w:val="24"/>
        </w:rPr>
        <w:t>in</w:t>
      </w:r>
      <w:r w:rsidR="002127C9">
        <w:rPr>
          <w:rFonts w:ascii="Times New Roman" w:eastAsia="Times New Roman" w:hAnsi="Times New Roman" w:cs="Times New Roman"/>
          <w:sz w:val="24"/>
          <w:szCs w:val="24"/>
        </w:rPr>
        <w:t xml:space="preserve"> testing that if the user hits &lt;enter&gt; without entering anything, there was a segmentation fault.  We were able to fix this with an </w:t>
      </w:r>
      <w:r>
        <w:rPr>
          <w:rFonts w:ascii="Times New Roman" w:eastAsia="Times New Roman" w:hAnsi="Times New Roman" w:cs="Times New Roman"/>
          <w:sz w:val="24"/>
          <w:szCs w:val="24"/>
        </w:rPr>
        <w:t>“</w:t>
      </w:r>
      <w:r w:rsidR="002127C9">
        <w:rPr>
          <w:rFonts w:ascii="Times New Roman" w:eastAsia="Times New Roman" w:hAnsi="Times New Roman" w:cs="Times New Roman"/>
          <w:sz w:val="24"/>
          <w:szCs w:val="24"/>
        </w:rPr>
        <w:t>if</w:t>
      </w:r>
      <w:r>
        <w:rPr>
          <w:rFonts w:ascii="Times New Roman" w:eastAsia="Times New Roman" w:hAnsi="Times New Roman" w:cs="Times New Roman"/>
          <w:sz w:val="24"/>
          <w:szCs w:val="24"/>
        </w:rPr>
        <w:t>”</w:t>
      </w:r>
      <w:r w:rsidR="002127C9">
        <w:rPr>
          <w:rFonts w:ascii="Times New Roman" w:eastAsia="Times New Roman" w:hAnsi="Times New Roman" w:cs="Times New Roman"/>
          <w:sz w:val="24"/>
          <w:szCs w:val="24"/>
        </w:rPr>
        <w:t xml:space="preserve"> statement so that now the user can type &lt;enter&gt; with no data, and it will display another prompt.</w:t>
      </w:r>
    </w:p>
    <w:p w14:paraId="61B5411C" w14:textId="1658C4E4" w:rsidR="002127C9" w:rsidRDefault="002127C9" w:rsidP="00153B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problem we noticed </w:t>
      </w:r>
      <w:r w:rsidR="004C0923">
        <w:rPr>
          <w:rFonts w:ascii="Times New Roman" w:eastAsia="Times New Roman" w:hAnsi="Times New Roman" w:cs="Times New Roman"/>
          <w:sz w:val="24"/>
          <w:szCs w:val="24"/>
        </w:rPr>
        <w:t xml:space="preserve">is that we did not figure out how to make the shell program execute the “cd” command successfully.  </w:t>
      </w:r>
      <w:r w:rsidR="00115302">
        <w:rPr>
          <w:rFonts w:ascii="Times New Roman" w:eastAsia="Times New Roman" w:hAnsi="Times New Roman" w:cs="Times New Roman"/>
          <w:sz w:val="24"/>
          <w:szCs w:val="24"/>
        </w:rPr>
        <w:t>We do not yet know the solution to this issue.</w:t>
      </w:r>
    </w:p>
    <w:p w14:paraId="1834E42D" w14:textId="09403A94" w:rsidR="00153BB5" w:rsidRPr="00C84622" w:rsidRDefault="00153BB5" w:rsidP="00F2762A">
      <w:pPr>
        <w:spacing w:line="480" w:lineRule="auto"/>
        <w:rPr>
          <w:rFonts w:ascii="Times New Roman" w:eastAsia="Times New Roman" w:hAnsi="Times New Roman" w:cs="Times New Roman"/>
          <w:sz w:val="24"/>
          <w:szCs w:val="24"/>
          <w:u w:val="single"/>
        </w:rPr>
      </w:pPr>
      <w:r w:rsidRPr="00C84622">
        <w:rPr>
          <w:rFonts w:ascii="Times New Roman" w:eastAsia="Times New Roman" w:hAnsi="Times New Roman" w:cs="Times New Roman"/>
          <w:sz w:val="24"/>
          <w:szCs w:val="24"/>
          <w:u w:val="single"/>
        </w:rPr>
        <w:lastRenderedPageBreak/>
        <w:t>Output</w:t>
      </w:r>
    </w:p>
    <w:p w14:paraId="0013FDBC" w14:textId="174A7826" w:rsidR="00153BB5" w:rsidRDefault="00153BB5" w:rsidP="00F276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screen shot of sample output from the program.  Here the program takes the command ls and lists the files and directories.</w:t>
      </w:r>
    </w:p>
    <w:p w14:paraId="1EF00AFF" w14:textId="08EE922A" w:rsidR="00112106" w:rsidRDefault="00112106" w:rsidP="00F2762A">
      <w:pPr>
        <w:spacing w:line="480" w:lineRule="auto"/>
        <w:rPr>
          <w:rFonts w:ascii="Times New Roman" w:eastAsia="Times New Roman" w:hAnsi="Times New Roman" w:cs="Times New Roman"/>
          <w:sz w:val="24"/>
          <w:szCs w:val="24"/>
        </w:rPr>
      </w:pPr>
      <w:r w:rsidRPr="00112106">
        <w:rPr>
          <w:rFonts w:ascii="Times New Roman" w:eastAsia="Times New Roman" w:hAnsi="Times New Roman" w:cs="Times New Roman"/>
          <w:sz w:val="24"/>
          <w:szCs w:val="24"/>
        </w:rPr>
        <w:drawing>
          <wp:inline distT="0" distB="0" distL="0" distR="0" wp14:anchorId="436A09A2" wp14:editId="38732C9C">
            <wp:extent cx="5943600" cy="13252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1325245"/>
                    </a:xfrm>
                    <a:prstGeom prst="rect">
                      <a:avLst/>
                    </a:prstGeom>
                  </pic:spPr>
                </pic:pic>
              </a:graphicData>
            </a:graphic>
          </wp:inline>
        </w:drawing>
      </w:r>
    </w:p>
    <w:p w14:paraId="2D86F370" w14:textId="77777777" w:rsidR="00112106" w:rsidRDefault="00153BB5" w:rsidP="0011210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we will make a new directory called “testing”.</w:t>
      </w:r>
      <w:r w:rsidR="00112106">
        <w:rPr>
          <w:rFonts w:ascii="Times New Roman" w:eastAsia="Times New Roman" w:hAnsi="Times New Roman" w:cs="Times New Roman"/>
          <w:sz w:val="24"/>
          <w:szCs w:val="24"/>
        </w:rPr>
        <w:t xml:space="preserve">  </w:t>
      </w:r>
      <w:r w:rsidR="00112106">
        <w:rPr>
          <w:rFonts w:ascii="Times New Roman" w:eastAsia="Times New Roman" w:hAnsi="Times New Roman" w:cs="Times New Roman"/>
          <w:sz w:val="24"/>
          <w:szCs w:val="24"/>
        </w:rPr>
        <w:t>Then type the command ls again, and we see that “testing” has been added.</w:t>
      </w:r>
    </w:p>
    <w:p w14:paraId="06EBA476" w14:textId="7A6ECDDA" w:rsidR="00112106" w:rsidRDefault="00112106" w:rsidP="00F2762A">
      <w:pPr>
        <w:spacing w:line="480" w:lineRule="auto"/>
        <w:rPr>
          <w:rFonts w:ascii="Times New Roman" w:eastAsia="Times New Roman" w:hAnsi="Times New Roman" w:cs="Times New Roman"/>
          <w:sz w:val="24"/>
          <w:szCs w:val="24"/>
        </w:rPr>
      </w:pPr>
      <w:r w:rsidRPr="00112106">
        <w:rPr>
          <w:rFonts w:ascii="Times New Roman" w:eastAsia="Times New Roman" w:hAnsi="Times New Roman" w:cs="Times New Roman"/>
          <w:sz w:val="24"/>
          <w:szCs w:val="24"/>
        </w:rPr>
        <w:drawing>
          <wp:inline distT="0" distB="0" distL="0" distR="0" wp14:anchorId="07DC2AEC" wp14:editId="34B4E17B">
            <wp:extent cx="5943600" cy="122809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943600" cy="1228090"/>
                    </a:xfrm>
                    <a:prstGeom prst="rect">
                      <a:avLst/>
                    </a:prstGeom>
                  </pic:spPr>
                </pic:pic>
              </a:graphicData>
            </a:graphic>
          </wp:inline>
        </w:drawing>
      </w:r>
    </w:p>
    <w:p w14:paraId="6864554F" w14:textId="36EC39EF" w:rsidR="00933B76" w:rsidRDefault="00112106" w:rsidP="00F276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we will enter a fake command.</w:t>
      </w:r>
      <w:r w:rsidR="002127C9">
        <w:rPr>
          <w:rFonts w:ascii="Times New Roman" w:eastAsia="Times New Roman" w:hAnsi="Times New Roman" w:cs="Times New Roman"/>
          <w:sz w:val="24"/>
          <w:szCs w:val="24"/>
        </w:rPr>
        <w:t xml:space="preserve">  We get an error message and prompt appears again.</w:t>
      </w:r>
    </w:p>
    <w:p w14:paraId="7C5621E9" w14:textId="311EE751" w:rsidR="00112106" w:rsidRDefault="002127C9" w:rsidP="00F2762A">
      <w:pPr>
        <w:spacing w:line="480" w:lineRule="auto"/>
        <w:rPr>
          <w:rFonts w:ascii="Times New Roman" w:eastAsia="Times New Roman" w:hAnsi="Times New Roman" w:cs="Times New Roman"/>
          <w:sz w:val="24"/>
          <w:szCs w:val="24"/>
        </w:rPr>
      </w:pPr>
      <w:r w:rsidRPr="002127C9">
        <w:rPr>
          <w:rFonts w:ascii="Times New Roman" w:eastAsia="Times New Roman" w:hAnsi="Times New Roman" w:cs="Times New Roman"/>
          <w:sz w:val="24"/>
          <w:szCs w:val="24"/>
        </w:rPr>
        <w:drawing>
          <wp:inline distT="0" distB="0" distL="0" distR="0" wp14:anchorId="099CCF2B" wp14:editId="5FC455B3">
            <wp:extent cx="3258005" cy="800212"/>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3258005" cy="800212"/>
                    </a:xfrm>
                    <a:prstGeom prst="rect">
                      <a:avLst/>
                    </a:prstGeom>
                  </pic:spPr>
                </pic:pic>
              </a:graphicData>
            </a:graphic>
          </wp:inline>
        </w:drawing>
      </w:r>
    </w:p>
    <w:p w14:paraId="5C1FCB8E" w14:textId="3E599EEB" w:rsidR="00112106" w:rsidRDefault="00112106" w:rsidP="00F276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enter </w:t>
      </w:r>
      <w:r w:rsidR="002127C9">
        <w:rPr>
          <w:rFonts w:ascii="Times New Roman" w:eastAsia="Times New Roman" w:hAnsi="Times New Roman" w:cs="Times New Roman"/>
          <w:sz w:val="24"/>
          <w:szCs w:val="24"/>
        </w:rPr>
        <w:t>“</w:t>
      </w:r>
      <w:r>
        <w:rPr>
          <w:rFonts w:ascii="Times New Roman" w:eastAsia="Times New Roman" w:hAnsi="Times New Roman" w:cs="Times New Roman"/>
          <w:sz w:val="24"/>
          <w:szCs w:val="24"/>
        </w:rPr>
        <w:t>ls</w:t>
      </w:r>
      <w:r w:rsidR="002127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again, and it works.</w:t>
      </w:r>
    </w:p>
    <w:p w14:paraId="43522402" w14:textId="601037E5" w:rsidR="00112106" w:rsidRDefault="00112106" w:rsidP="00F2762A">
      <w:pPr>
        <w:spacing w:line="480" w:lineRule="auto"/>
        <w:rPr>
          <w:rFonts w:ascii="Times New Roman" w:eastAsia="Times New Roman" w:hAnsi="Times New Roman" w:cs="Times New Roman"/>
          <w:sz w:val="24"/>
          <w:szCs w:val="24"/>
        </w:rPr>
      </w:pPr>
      <w:r w:rsidRPr="00112106">
        <w:rPr>
          <w:rFonts w:ascii="Times New Roman" w:eastAsia="Times New Roman" w:hAnsi="Times New Roman" w:cs="Times New Roman"/>
          <w:sz w:val="24"/>
          <w:szCs w:val="24"/>
        </w:rPr>
        <w:drawing>
          <wp:inline distT="0" distB="0" distL="0" distR="0" wp14:anchorId="4766DABA" wp14:editId="2F97727F">
            <wp:extent cx="594360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0550"/>
                    </a:xfrm>
                    <a:prstGeom prst="rect">
                      <a:avLst/>
                    </a:prstGeom>
                  </pic:spPr>
                </pic:pic>
              </a:graphicData>
            </a:graphic>
          </wp:inline>
        </w:drawing>
      </w:r>
    </w:p>
    <w:p w14:paraId="693D2A26" w14:textId="4CEE23B0" w:rsidR="00112106" w:rsidRDefault="00112106" w:rsidP="00F276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try the command “cat”.  It works.</w:t>
      </w:r>
    </w:p>
    <w:p w14:paraId="2249B236" w14:textId="0A188CE5" w:rsidR="00112106" w:rsidRDefault="00112106" w:rsidP="00F2762A">
      <w:pPr>
        <w:spacing w:line="480" w:lineRule="auto"/>
        <w:rPr>
          <w:rFonts w:ascii="Times New Roman" w:eastAsia="Times New Roman" w:hAnsi="Times New Roman" w:cs="Times New Roman"/>
          <w:sz w:val="24"/>
          <w:szCs w:val="24"/>
        </w:rPr>
      </w:pPr>
      <w:r w:rsidRPr="00112106">
        <w:rPr>
          <w:rFonts w:ascii="Times New Roman" w:eastAsia="Times New Roman" w:hAnsi="Times New Roman" w:cs="Times New Roman"/>
          <w:sz w:val="24"/>
          <w:szCs w:val="24"/>
        </w:rPr>
        <w:lastRenderedPageBreak/>
        <w:drawing>
          <wp:inline distT="0" distB="0" distL="0" distR="0" wp14:anchorId="63E8211E" wp14:editId="5B4B586F">
            <wp:extent cx="1838582" cy="685896"/>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1838582" cy="685896"/>
                    </a:xfrm>
                    <a:prstGeom prst="rect">
                      <a:avLst/>
                    </a:prstGeom>
                  </pic:spPr>
                </pic:pic>
              </a:graphicData>
            </a:graphic>
          </wp:inline>
        </w:drawing>
      </w:r>
    </w:p>
    <w:p w14:paraId="5BFBCD9D" w14:textId="4353F626" w:rsidR="002127C9" w:rsidRDefault="002127C9" w:rsidP="00F276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user presses &lt;enter&gt; multiple times.</w:t>
      </w:r>
    </w:p>
    <w:p w14:paraId="0716F077" w14:textId="36B0DBDE" w:rsidR="002127C9" w:rsidRDefault="002127C9" w:rsidP="00F2762A">
      <w:pPr>
        <w:spacing w:line="480" w:lineRule="auto"/>
        <w:rPr>
          <w:rFonts w:ascii="Times New Roman" w:eastAsia="Times New Roman" w:hAnsi="Times New Roman" w:cs="Times New Roman"/>
          <w:sz w:val="24"/>
          <w:szCs w:val="24"/>
        </w:rPr>
      </w:pPr>
      <w:r w:rsidRPr="002127C9">
        <w:rPr>
          <w:rFonts w:ascii="Times New Roman" w:eastAsia="Times New Roman" w:hAnsi="Times New Roman" w:cs="Times New Roman"/>
          <w:sz w:val="24"/>
          <w:szCs w:val="24"/>
        </w:rPr>
        <w:drawing>
          <wp:inline distT="0" distB="0" distL="0" distR="0" wp14:anchorId="044D61C9" wp14:editId="27AD1950">
            <wp:extent cx="2219635" cy="1171739"/>
            <wp:effectExtent l="0" t="0" r="0" b="9525"/>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2"/>
                    <a:stretch>
                      <a:fillRect/>
                    </a:stretch>
                  </pic:blipFill>
                  <pic:spPr>
                    <a:xfrm>
                      <a:off x="0" y="0"/>
                      <a:ext cx="2219635" cy="1171739"/>
                    </a:xfrm>
                    <a:prstGeom prst="rect">
                      <a:avLst/>
                    </a:prstGeom>
                  </pic:spPr>
                </pic:pic>
              </a:graphicData>
            </a:graphic>
          </wp:inline>
        </w:drawing>
      </w:r>
    </w:p>
    <w:p w14:paraId="39EFAA44" w14:textId="0FB2E485" w:rsidR="002127C9" w:rsidRDefault="002127C9" w:rsidP="00F276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when we are ready to quit, we type ‘q’ or ‘Q’.</w:t>
      </w:r>
    </w:p>
    <w:p w14:paraId="5CF585FA" w14:textId="77266372" w:rsidR="002127C9" w:rsidRDefault="002127C9" w:rsidP="00F2762A">
      <w:pPr>
        <w:spacing w:line="480" w:lineRule="auto"/>
        <w:rPr>
          <w:rFonts w:ascii="Times New Roman" w:eastAsia="Times New Roman" w:hAnsi="Times New Roman" w:cs="Times New Roman"/>
          <w:sz w:val="24"/>
          <w:szCs w:val="24"/>
        </w:rPr>
      </w:pPr>
      <w:r w:rsidRPr="002127C9">
        <w:rPr>
          <w:rFonts w:ascii="Times New Roman" w:eastAsia="Times New Roman" w:hAnsi="Times New Roman" w:cs="Times New Roman"/>
          <w:sz w:val="24"/>
          <w:szCs w:val="24"/>
        </w:rPr>
        <w:drawing>
          <wp:inline distT="0" distB="0" distL="0" distR="0" wp14:anchorId="16C2056D" wp14:editId="2C56E790">
            <wp:extent cx="3086531" cy="743054"/>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3"/>
                    <a:stretch>
                      <a:fillRect/>
                    </a:stretch>
                  </pic:blipFill>
                  <pic:spPr>
                    <a:xfrm>
                      <a:off x="0" y="0"/>
                      <a:ext cx="3086531" cy="743054"/>
                    </a:xfrm>
                    <a:prstGeom prst="rect">
                      <a:avLst/>
                    </a:prstGeom>
                  </pic:spPr>
                </pic:pic>
              </a:graphicData>
            </a:graphic>
          </wp:inline>
        </w:drawing>
      </w:r>
    </w:p>
    <w:p w14:paraId="02E44CEF" w14:textId="77777777" w:rsidR="004C0923" w:rsidRDefault="004C0923" w:rsidP="00F2762A">
      <w:pPr>
        <w:spacing w:line="480" w:lineRule="auto"/>
        <w:rPr>
          <w:rFonts w:ascii="Times New Roman" w:eastAsia="Times New Roman" w:hAnsi="Times New Roman" w:cs="Times New Roman"/>
          <w:sz w:val="24"/>
          <w:szCs w:val="24"/>
          <w:u w:val="single"/>
        </w:rPr>
      </w:pPr>
    </w:p>
    <w:p w14:paraId="7708678A" w14:textId="1529E289" w:rsidR="00933B76" w:rsidRDefault="00933B76" w:rsidP="00F2762A">
      <w:pPr>
        <w:spacing w:line="480" w:lineRule="auto"/>
        <w:rPr>
          <w:rFonts w:ascii="Times New Roman" w:eastAsia="Times New Roman" w:hAnsi="Times New Roman" w:cs="Times New Roman"/>
          <w:sz w:val="24"/>
          <w:szCs w:val="24"/>
          <w:u w:val="single"/>
        </w:rPr>
      </w:pPr>
      <w:r w:rsidRPr="00933B76">
        <w:rPr>
          <w:rFonts w:ascii="Times New Roman" w:eastAsia="Times New Roman" w:hAnsi="Times New Roman" w:cs="Times New Roman"/>
          <w:sz w:val="24"/>
          <w:szCs w:val="24"/>
          <w:u w:val="single"/>
        </w:rPr>
        <w:t>Conclusion</w:t>
      </w:r>
    </w:p>
    <w:p w14:paraId="140E724C" w14:textId="616C6423" w:rsidR="00933B76" w:rsidRPr="00F2762A" w:rsidRDefault="00F2762A" w:rsidP="00F276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shell program was an interesting challenge.  </w:t>
      </w:r>
      <w:r w:rsidR="001A1AD8">
        <w:rPr>
          <w:rFonts w:ascii="Times New Roman" w:eastAsia="Times New Roman" w:hAnsi="Times New Roman" w:cs="Times New Roman"/>
          <w:sz w:val="24"/>
          <w:szCs w:val="24"/>
        </w:rPr>
        <w:t xml:space="preserve">We were able to create the shell program that uses the library files available in the Linux to run shell commands.  </w:t>
      </w:r>
      <w:r>
        <w:rPr>
          <w:rFonts w:ascii="Times New Roman" w:eastAsia="Times New Roman" w:hAnsi="Times New Roman" w:cs="Times New Roman"/>
          <w:sz w:val="24"/>
          <w:szCs w:val="24"/>
        </w:rPr>
        <w:t xml:space="preserve"> </w:t>
      </w:r>
      <w:r w:rsidR="004C0923">
        <w:rPr>
          <w:rFonts w:ascii="Times New Roman" w:eastAsia="Times New Roman" w:hAnsi="Times New Roman" w:cs="Times New Roman"/>
          <w:sz w:val="24"/>
          <w:szCs w:val="24"/>
        </w:rPr>
        <w:t xml:space="preserve">It was challenging to understand how to get all the different functions to work together, and </w:t>
      </w:r>
      <w:r w:rsidR="00932EEE">
        <w:rPr>
          <w:rFonts w:ascii="Times New Roman" w:eastAsia="Times New Roman" w:hAnsi="Times New Roman" w:cs="Times New Roman"/>
          <w:sz w:val="24"/>
          <w:szCs w:val="24"/>
        </w:rPr>
        <w:t>to learn how to</w:t>
      </w:r>
      <w:r w:rsidR="004C0923">
        <w:rPr>
          <w:rFonts w:ascii="Times New Roman" w:eastAsia="Times New Roman" w:hAnsi="Times New Roman" w:cs="Times New Roman"/>
          <w:sz w:val="24"/>
          <w:szCs w:val="24"/>
        </w:rPr>
        <w:t xml:space="preserve"> manipulate strings and use pointers with strings.  </w:t>
      </w:r>
      <w:r>
        <w:rPr>
          <w:rFonts w:ascii="Times New Roman" w:eastAsia="Times New Roman" w:hAnsi="Times New Roman" w:cs="Times New Roman"/>
          <w:sz w:val="24"/>
          <w:szCs w:val="24"/>
        </w:rPr>
        <w:t xml:space="preserve"> </w:t>
      </w:r>
    </w:p>
    <w:sectPr w:rsidR="00933B76" w:rsidRPr="00F276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4CBB2" w14:textId="77777777" w:rsidR="00D07014" w:rsidRDefault="00D07014" w:rsidP="00494269">
      <w:pPr>
        <w:spacing w:after="0" w:line="240" w:lineRule="auto"/>
      </w:pPr>
      <w:r>
        <w:separator/>
      </w:r>
    </w:p>
  </w:endnote>
  <w:endnote w:type="continuationSeparator" w:id="0">
    <w:p w14:paraId="72BCFA52" w14:textId="77777777" w:rsidR="00D07014" w:rsidRDefault="00D07014" w:rsidP="0049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D1F8D" w14:textId="77777777" w:rsidR="00D07014" w:rsidRDefault="00D07014" w:rsidP="00494269">
      <w:pPr>
        <w:spacing w:after="0" w:line="240" w:lineRule="auto"/>
      </w:pPr>
      <w:r>
        <w:separator/>
      </w:r>
    </w:p>
  </w:footnote>
  <w:footnote w:type="continuationSeparator" w:id="0">
    <w:p w14:paraId="6E764A9A" w14:textId="77777777" w:rsidR="00D07014" w:rsidRDefault="00D07014" w:rsidP="00494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2BCD"/>
    <w:multiLevelType w:val="hybridMultilevel"/>
    <w:tmpl w:val="24CC2666"/>
    <w:lvl w:ilvl="0" w:tplc="8C3AFE0C">
      <w:start w:val="1"/>
      <w:numFmt w:val="bullet"/>
      <w:lvlText w:val=""/>
      <w:lvlJc w:val="left"/>
      <w:pPr>
        <w:ind w:left="720" w:hanging="360"/>
      </w:pPr>
      <w:rPr>
        <w:rFonts w:ascii="Symbol" w:hAnsi="Symbol" w:hint="default"/>
      </w:rPr>
    </w:lvl>
    <w:lvl w:ilvl="1" w:tplc="9B2C6BD4">
      <w:start w:val="1"/>
      <w:numFmt w:val="bullet"/>
      <w:lvlText w:val="o"/>
      <w:lvlJc w:val="left"/>
      <w:pPr>
        <w:ind w:left="1440" w:hanging="360"/>
      </w:pPr>
      <w:rPr>
        <w:rFonts w:ascii="Courier New" w:hAnsi="Courier New" w:hint="default"/>
      </w:rPr>
    </w:lvl>
    <w:lvl w:ilvl="2" w:tplc="386C1836">
      <w:start w:val="1"/>
      <w:numFmt w:val="bullet"/>
      <w:lvlText w:val=""/>
      <w:lvlJc w:val="left"/>
      <w:pPr>
        <w:ind w:left="2160" w:hanging="360"/>
      </w:pPr>
      <w:rPr>
        <w:rFonts w:ascii="Wingdings" w:hAnsi="Wingdings" w:hint="default"/>
      </w:rPr>
    </w:lvl>
    <w:lvl w:ilvl="3" w:tplc="3BBCEDCA">
      <w:start w:val="1"/>
      <w:numFmt w:val="bullet"/>
      <w:lvlText w:val=""/>
      <w:lvlJc w:val="left"/>
      <w:pPr>
        <w:ind w:left="2880" w:hanging="360"/>
      </w:pPr>
      <w:rPr>
        <w:rFonts w:ascii="Symbol" w:hAnsi="Symbol" w:hint="default"/>
      </w:rPr>
    </w:lvl>
    <w:lvl w:ilvl="4" w:tplc="1FEAC084">
      <w:start w:val="1"/>
      <w:numFmt w:val="bullet"/>
      <w:lvlText w:val="o"/>
      <w:lvlJc w:val="left"/>
      <w:pPr>
        <w:ind w:left="3600" w:hanging="360"/>
      </w:pPr>
      <w:rPr>
        <w:rFonts w:ascii="Courier New" w:hAnsi="Courier New" w:hint="default"/>
      </w:rPr>
    </w:lvl>
    <w:lvl w:ilvl="5" w:tplc="3EA24726">
      <w:start w:val="1"/>
      <w:numFmt w:val="bullet"/>
      <w:lvlText w:val=""/>
      <w:lvlJc w:val="left"/>
      <w:pPr>
        <w:ind w:left="4320" w:hanging="360"/>
      </w:pPr>
      <w:rPr>
        <w:rFonts w:ascii="Wingdings" w:hAnsi="Wingdings" w:hint="default"/>
      </w:rPr>
    </w:lvl>
    <w:lvl w:ilvl="6" w:tplc="148CBE16">
      <w:start w:val="1"/>
      <w:numFmt w:val="bullet"/>
      <w:lvlText w:val=""/>
      <w:lvlJc w:val="left"/>
      <w:pPr>
        <w:ind w:left="5040" w:hanging="360"/>
      </w:pPr>
      <w:rPr>
        <w:rFonts w:ascii="Symbol" w:hAnsi="Symbol" w:hint="default"/>
      </w:rPr>
    </w:lvl>
    <w:lvl w:ilvl="7" w:tplc="C98EE842">
      <w:start w:val="1"/>
      <w:numFmt w:val="bullet"/>
      <w:lvlText w:val="o"/>
      <w:lvlJc w:val="left"/>
      <w:pPr>
        <w:ind w:left="5760" w:hanging="360"/>
      </w:pPr>
      <w:rPr>
        <w:rFonts w:ascii="Courier New" w:hAnsi="Courier New" w:hint="default"/>
      </w:rPr>
    </w:lvl>
    <w:lvl w:ilvl="8" w:tplc="C8BC4E8E">
      <w:start w:val="1"/>
      <w:numFmt w:val="bullet"/>
      <w:lvlText w:val=""/>
      <w:lvlJc w:val="left"/>
      <w:pPr>
        <w:ind w:left="6480" w:hanging="360"/>
      </w:pPr>
      <w:rPr>
        <w:rFonts w:ascii="Wingdings" w:hAnsi="Wingdings" w:hint="default"/>
      </w:rPr>
    </w:lvl>
  </w:abstractNum>
  <w:abstractNum w:abstractNumId="1" w15:restartNumberingAfterBreak="0">
    <w:nsid w:val="642938B4"/>
    <w:multiLevelType w:val="hybridMultilevel"/>
    <w:tmpl w:val="EEFA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53F13"/>
    <w:multiLevelType w:val="hybridMultilevel"/>
    <w:tmpl w:val="E7C89F72"/>
    <w:lvl w:ilvl="0" w:tplc="42D8E154">
      <w:start w:val="1"/>
      <w:numFmt w:val="bullet"/>
      <w:lvlText w:val=""/>
      <w:lvlJc w:val="left"/>
      <w:pPr>
        <w:ind w:left="720" w:hanging="360"/>
      </w:pPr>
      <w:rPr>
        <w:rFonts w:ascii="Symbol" w:hAnsi="Symbol" w:hint="default"/>
      </w:rPr>
    </w:lvl>
    <w:lvl w:ilvl="1" w:tplc="D8FA706C">
      <w:start w:val="1"/>
      <w:numFmt w:val="bullet"/>
      <w:lvlText w:val="o"/>
      <w:lvlJc w:val="left"/>
      <w:pPr>
        <w:ind w:left="1440" w:hanging="360"/>
      </w:pPr>
      <w:rPr>
        <w:rFonts w:ascii="Courier New" w:hAnsi="Courier New" w:hint="default"/>
      </w:rPr>
    </w:lvl>
    <w:lvl w:ilvl="2" w:tplc="6260883A">
      <w:start w:val="1"/>
      <w:numFmt w:val="bullet"/>
      <w:lvlText w:val=""/>
      <w:lvlJc w:val="left"/>
      <w:pPr>
        <w:ind w:left="2160" w:hanging="360"/>
      </w:pPr>
      <w:rPr>
        <w:rFonts w:ascii="Wingdings" w:hAnsi="Wingdings" w:hint="default"/>
      </w:rPr>
    </w:lvl>
    <w:lvl w:ilvl="3" w:tplc="BAF8656A">
      <w:start w:val="1"/>
      <w:numFmt w:val="bullet"/>
      <w:lvlText w:val=""/>
      <w:lvlJc w:val="left"/>
      <w:pPr>
        <w:ind w:left="2880" w:hanging="360"/>
      </w:pPr>
      <w:rPr>
        <w:rFonts w:ascii="Symbol" w:hAnsi="Symbol" w:hint="default"/>
      </w:rPr>
    </w:lvl>
    <w:lvl w:ilvl="4" w:tplc="288CE8C4">
      <w:start w:val="1"/>
      <w:numFmt w:val="bullet"/>
      <w:lvlText w:val="o"/>
      <w:lvlJc w:val="left"/>
      <w:pPr>
        <w:ind w:left="3600" w:hanging="360"/>
      </w:pPr>
      <w:rPr>
        <w:rFonts w:ascii="Courier New" w:hAnsi="Courier New" w:hint="default"/>
      </w:rPr>
    </w:lvl>
    <w:lvl w:ilvl="5" w:tplc="4FCA5874">
      <w:start w:val="1"/>
      <w:numFmt w:val="bullet"/>
      <w:lvlText w:val=""/>
      <w:lvlJc w:val="left"/>
      <w:pPr>
        <w:ind w:left="4320" w:hanging="360"/>
      </w:pPr>
      <w:rPr>
        <w:rFonts w:ascii="Wingdings" w:hAnsi="Wingdings" w:hint="default"/>
      </w:rPr>
    </w:lvl>
    <w:lvl w:ilvl="6" w:tplc="D7DCB8A2">
      <w:start w:val="1"/>
      <w:numFmt w:val="bullet"/>
      <w:lvlText w:val=""/>
      <w:lvlJc w:val="left"/>
      <w:pPr>
        <w:ind w:left="5040" w:hanging="360"/>
      </w:pPr>
      <w:rPr>
        <w:rFonts w:ascii="Symbol" w:hAnsi="Symbol" w:hint="default"/>
      </w:rPr>
    </w:lvl>
    <w:lvl w:ilvl="7" w:tplc="A3D00D46">
      <w:start w:val="1"/>
      <w:numFmt w:val="bullet"/>
      <w:lvlText w:val="o"/>
      <w:lvlJc w:val="left"/>
      <w:pPr>
        <w:ind w:left="5760" w:hanging="360"/>
      </w:pPr>
      <w:rPr>
        <w:rFonts w:ascii="Courier New" w:hAnsi="Courier New" w:hint="default"/>
      </w:rPr>
    </w:lvl>
    <w:lvl w:ilvl="8" w:tplc="962ED99E">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1E1B0C"/>
    <w:rsid w:val="00112106"/>
    <w:rsid w:val="00115302"/>
    <w:rsid w:val="00153BB5"/>
    <w:rsid w:val="001A1AD8"/>
    <w:rsid w:val="002127C9"/>
    <w:rsid w:val="0032608D"/>
    <w:rsid w:val="00494269"/>
    <w:rsid w:val="004C0923"/>
    <w:rsid w:val="00650FC4"/>
    <w:rsid w:val="006B00F8"/>
    <w:rsid w:val="00821707"/>
    <w:rsid w:val="00932EEE"/>
    <w:rsid w:val="00933B76"/>
    <w:rsid w:val="00954A27"/>
    <w:rsid w:val="00C32F37"/>
    <w:rsid w:val="00C84622"/>
    <w:rsid w:val="00CA2819"/>
    <w:rsid w:val="00D07014"/>
    <w:rsid w:val="00F2762A"/>
    <w:rsid w:val="00F404BA"/>
    <w:rsid w:val="027E2BE2"/>
    <w:rsid w:val="03097A86"/>
    <w:rsid w:val="061DA569"/>
    <w:rsid w:val="07FB3906"/>
    <w:rsid w:val="08C6E92C"/>
    <w:rsid w:val="0ACD05C6"/>
    <w:rsid w:val="0B22684E"/>
    <w:rsid w:val="0BEED885"/>
    <w:rsid w:val="0E5D55F6"/>
    <w:rsid w:val="0F0A086A"/>
    <w:rsid w:val="0FCE7AC8"/>
    <w:rsid w:val="12BB58E1"/>
    <w:rsid w:val="1457E680"/>
    <w:rsid w:val="14D48500"/>
    <w:rsid w:val="15C09D1C"/>
    <w:rsid w:val="180C25C2"/>
    <w:rsid w:val="18728A53"/>
    <w:rsid w:val="19FE5936"/>
    <w:rsid w:val="1AD453D5"/>
    <w:rsid w:val="1C0963C5"/>
    <w:rsid w:val="1CDF96E5"/>
    <w:rsid w:val="213AEA39"/>
    <w:rsid w:val="2487FEF0"/>
    <w:rsid w:val="2564A66C"/>
    <w:rsid w:val="25FF1346"/>
    <w:rsid w:val="2686792B"/>
    <w:rsid w:val="28BDED8C"/>
    <w:rsid w:val="2C20BE14"/>
    <w:rsid w:val="2DC55CDD"/>
    <w:rsid w:val="30FCFD9F"/>
    <w:rsid w:val="386AFA7E"/>
    <w:rsid w:val="3A848727"/>
    <w:rsid w:val="3AAED84D"/>
    <w:rsid w:val="3B02AD2E"/>
    <w:rsid w:val="3B0BE834"/>
    <w:rsid w:val="3CAEE230"/>
    <w:rsid w:val="3FE682F2"/>
    <w:rsid w:val="43DA2439"/>
    <w:rsid w:val="47498769"/>
    <w:rsid w:val="483421A5"/>
    <w:rsid w:val="48498B1D"/>
    <w:rsid w:val="4917F0DF"/>
    <w:rsid w:val="4B7B3CA9"/>
    <w:rsid w:val="4C449939"/>
    <w:rsid w:val="4DAD4024"/>
    <w:rsid w:val="4F1AFF6E"/>
    <w:rsid w:val="507292EB"/>
    <w:rsid w:val="50B2C7D3"/>
    <w:rsid w:val="511E1B0C"/>
    <w:rsid w:val="529CA99A"/>
    <w:rsid w:val="538F355E"/>
    <w:rsid w:val="5645DA03"/>
    <w:rsid w:val="5D2999CD"/>
    <w:rsid w:val="6158CDC8"/>
    <w:rsid w:val="6177C9D2"/>
    <w:rsid w:val="622CE981"/>
    <w:rsid w:val="62D4F6EF"/>
    <w:rsid w:val="67972D3B"/>
    <w:rsid w:val="6A3BA41A"/>
    <w:rsid w:val="6A5F8177"/>
    <w:rsid w:val="6AE05750"/>
    <w:rsid w:val="6B27962A"/>
    <w:rsid w:val="6E0EC2C0"/>
    <w:rsid w:val="6F6FA60B"/>
    <w:rsid w:val="708E148D"/>
    <w:rsid w:val="7229E4EE"/>
    <w:rsid w:val="77618F93"/>
    <w:rsid w:val="798CE965"/>
    <w:rsid w:val="7A34F6D3"/>
    <w:rsid w:val="7A3CE459"/>
    <w:rsid w:val="7CDCFC0A"/>
    <w:rsid w:val="7D7DD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9899"/>
  <w15:chartTrackingRefBased/>
  <w15:docId w15:val="{778B81FF-ACC2-4962-B361-7131AA56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94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269"/>
  </w:style>
  <w:style w:type="paragraph" w:styleId="Footer">
    <w:name w:val="footer"/>
    <w:basedOn w:val="Normal"/>
    <w:link w:val="FooterChar"/>
    <w:uiPriority w:val="99"/>
    <w:unhideWhenUsed/>
    <w:rsid w:val="00494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269"/>
  </w:style>
  <w:style w:type="character" w:customStyle="1" w:styleId="table-data-cell-value">
    <w:name w:val="table-data-cell-value"/>
    <w:basedOn w:val="DefaultParagraphFont"/>
    <w:rsid w:val="00115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J Peveto</dc:creator>
  <cp:keywords/>
  <dc:description/>
  <cp:lastModifiedBy>Teresa Iles</cp:lastModifiedBy>
  <cp:revision>3</cp:revision>
  <dcterms:created xsi:type="dcterms:W3CDTF">2021-11-30T03:26:00Z</dcterms:created>
  <dcterms:modified xsi:type="dcterms:W3CDTF">2021-11-30T06:35:00Z</dcterms:modified>
</cp:coreProperties>
</file>